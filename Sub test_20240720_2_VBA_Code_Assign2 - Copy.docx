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D04EE" w14:textId="77777777" w:rsidR="00A11D73" w:rsidRDefault="00A11D73" w:rsidP="00A11D73">
      <w:r>
        <w:t>Sub test_20240720_2()</w:t>
      </w:r>
    </w:p>
    <w:p w14:paraId="5F72F35A" w14:textId="77777777" w:rsidR="00A11D73" w:rsidRDefault="00A11D73" w:rsidP="00A11D73"/>
    <w:p w14:paraId="57EEBC2E" w14:textId="77777777" w:rsidR="00A11D73" w:rsidRDefault="00A11D73" w:rsidP="00A11D73">
      <w:r>
        <w:t>' Set an initial variable for holding the Ticker</w:t>
      </w:r>
    </w:p>
    <w:p w14:paraId="7CB60D8B" w14:textId="77777777" w:rsidR="00A11D73" w:rsidRDefault="00A11D73" w:rsidP="00A11D73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6F328FB8" w14:textId="77777777" w:rsidR="00A11D73" w:rsidRDefault="00A11D73" w:rsidP="00A11D73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01C07A5D" w14:textId="77777777" w:rsidR="00A11D73" w:rsidRDefault="00A11D73" w:rsidP="00A11D73">
      <w:r>
        <w:t xml:space="preserve">    Dim Ticker As String</w:t>
      </w:r>
    </w:p>
    <w:p w14:paraId="5022E048" w14:textId="77777777" w:rsidR="00A11D73" w:rsidRDefault="00A11D73" w:rsidP="00A11D73">
      <w:r>
        <w:t xml:space="preserve">    Dim </w:t>
      </w:r>
      <w:proofErr w:type="spellStart"/>
      <w:r>
        <w:t>OpeningPrice</w:t>
      </w:r>
      <w:proofErr w:type="spellEnd"/>
      <w:r>
        <w:t xml:space="preserve"> As Double</w:t>
      </w:r>
    </w:p>
    <w:p w14:paraId="65030139" w14:textId="77777777" w:rsidR="00A11D73" w:rsidRDefault="00A11D73" w:rsidP="00A11D73">
      <w:r>
        <w:t xml:space="preserve">    Dim </w:t>
      </w:r>
      <w:proofErr w:type="spellStart"/>
      <w:r>
        <w:t>ClosingPrice</w:t>
      </w:r>
      <w:proofErr w:type="spellEnd"/>
      <w:r>
        <w:t xml:space="preserve"> As Double</w:t>
      </w:r>
    </w:p>
    <w:p w14:paraId="3F52DB19" w14:textId="77777777" w:rsidR="00A11D73" w:rsidRDefault="00A11D73" w:rsidP="00A11D73">
      <w:r>
        <w:t xml:space="preserve">    Dim volume As Long</w:t>
      </w:r>
    </w:p>
    <w:p w14:paraId="68AC1D6E" w14:textId="77777777" w:rsidR="00A11D73" w:rsidRDefault="00A11D73" w:rsidP="00A11D73">
      <w:r>
        <w:t xml:space="preserve">    Dim </w:t>
      </w:r>
      <w:proofErr w:type="spellStart"/>
      <w:r>
        <w:t>QuarterlyChange</w:t>
      </w:r>
      <w:proofErr w:type="spellEnd"/>
      <w:r>
        <w:t xml:space="preserve"> As Double</w:t>
      </w:r>
    </w:p>
    <w:p w14:paraId="2DF1EC83" w14:textId="77777777" w:rsidR="00A11D73" w:rsidRDefault="00A11D73" w:rsidP="00A11D73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350B387B" w14:textId="77777777" w:rsidR="00A11D73" w:rsidRDefault="00A11D73" w:rsidP="00A11D73">
      <w:r>
        <w:t xml:space="preserve">    Dim </w:t>
      </w:r>
      <w:proofErr w:type="spellStart"/>
      <w:r>
        <w:t>TotalStockVolume</w:t>
      </w:r>
      <w:proofErr w:type="spellEnd"/>
      <w:r>
        <w:t xml:space="preserve"> As Double</w:t>
      </w:r>
    </w:p>
    <w:p w14:paraId="0A8286D3" w14:textId="77777777" w:rsidR="00A11D73" w:rsidRDefault="00A11D73" w:rsidP="00A11D73">
      <w:r>
        <w:t xml:space="preserve">    Dim </w:t>
      </w:r>
      <w:proofErr w:type="spellStart"/>
      <w:r>
        <w:t>Summary_Table_Row</w:t>
      </w:r>
      <w:proofErr w:type="spellEnd"/>
      <w:r>
        <w:t xml:space="preserve"> As Double</w:t>
      </w:r>
    </w:p>
    <w:p w14:paraId="4C7B12B6" w14:textId="77777777" w:rsidR="00A11D73" w:rsidRDefault="00A11D73" w:rsidP="00A11D73">
      <w:r>
        <w:t xml:space="preserve">Dim </w:t>
      </w:r>
      <w:proofErr w:type="spellStart"/>
      <w:r>
        <w:t>MaxPercentIncrease</w:t>
      </w:r>
      <w:proofErr w:type="spellEnd"/>
      <w:r>
        <w:t xml:space="preserve"> As Double</w:t>
      </w:r>
    </w:p>
    <w:p w14:paraId="2889A397" w14:textId="77777777" w:rsidR="00A11D73" w:rsidRDefault="00A11D73" w:rsidP="00A11D73">
      <w:r>
        <w:t xml:space="preserve">Dim </w:t>
      </w:r>
      <w:proofErr w:type="spellStart"/>
      <w:r>
        <w:t>MaxPercentDecrease</w:t>
      </w:r>
      <w:proofErr w:type="spellEnd"/>
      <w:r>
        <w:t xml:space="preserve"> As Double</w:t>
      </w:r>
    </w:p>
    <w:p w14:paraId="435598AB" w14:textId="77777777" w:rsidR="00A11D73" w:rsidRDefault="00A11D73" w:rsidP="00A11D73">
      <w:r>
        <w:t xml:space="preserve">Dim </w:t>
      </w:r>
      <w:proofErr w:type="spellStart"/>
      <w:r>
        <w:t>MaxTotalVolume</w:t>
      </w:r>
      <w:proofErr w:type="spellEnd"/>
      <w:r>
        <w:t xml:space="preserve"> As Double</w:t>
      </w:r>
    </w:p>
    <w:p w14:paraId="45CEB688" w14:textId="77777777" w:rsidR="00A11D73" w:rsidRDefault="00A11D73" w:rsidP="00A11D73">
      <w:r>
        <w:t xml:space="preserve">Dim </w:t>
      </w:r>
      <w:proofErr w:type="spellStart"/>
      <w:r>
        <w:t>MaxPercentIncreaseTicker</w:t>
      </w:r>
      <w:proofErr w:type="spellEnd"/>
      <w:r>
        <w:t xml:space="preserve"> As String</w:t>
      </w:r>
    </w:p>
    <w:p w14:paraId="263D5427" w14:textId="77777777" w:rsidR="00A11D73" w:rsidRDefault="00A11D73" w:rsidP="00A11D73">
      <w:r>
        <w:t xml:space="preserve">Dim </w:t>
      </w:r>
      <w:proofErr w:type="spellStart"/>
      <w:r>
        <w:t>MaxPercentDecreaseTicker</w:t>
      </w:r>
      <w:proofErr w:type="spellEnd"/>
      <w:r>
        <w:t xml:space="preserve"> As String</w:t>
      </w:r>
    </w:p>
    <w:p w14:paraId="19D2205B" w14:textId="77777777" w:rsidR="00A11D73" w:rsidRDefault="00A11D73" w:rsidP="00A11D73">
      <w:r>
        <w:t xml:space="preserve">Dim </w:t>
      </w:r>
      <w:proofErr w:type="spellStart"/>
      <w:r>
        <w:t>MaxTotalVolumeTicker</w:t>
      </w:r>
      <w:proofErr w:type="spellEnd"/>
      <w:r>
        <w:t xml:space="preserve"> As String</w:t>
      </w:r>
    </w:p>
    <w:p w14:paraId="2D3001C6" w14:textId="77777777" w:rsidR="00A11D73" w:rsidRDefault="00A11D73" w:rsidP="00A11D73">
      <w:r>
        <w:t xml:space="preserve">    Dim </w:t>
      </w:r>
      <w:proofErr w:type="spellStart"/>
      <w:r>
        <w:t>rng</w:t>
      </w:r>
      <w:proofErr w:type="spellEnd"/>
      <w:r>
        <w:t xml:space="preserve"> As Range</w:t>
      </w:r>
    </w:p>
    <w:p w14:paraId="25C0E40B" w14:textId="77777777" w:rsidR="00A11D73" w:rsidRDefault="00A11D73" w:rsidP="00A11D73">
      <w:r>
        <w:t xml:space="preserve">       </w:t>
      </w:r>
    </w:p>
    <w:p w14:paraId="73F94F09" w14:textId="77777777" w:rsidR="00A11D73" w:rsidRDefault="00A11D73" w:rsidP="00A11D73">
      <w:r>
        <w:t xml:space="preserve">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3E5A12B1" w14:textId="77777777" w:rsidR="00A11D73" w:rsidRDefault="00A11D73" w:rsidP="00A11D73">
      <w:r>
        <w:t xml:space="preserve">    'Using whole column in code with header row, </w:t>
      </w:r>
      <w:proofErr w:type="spellStart"/>
      <w:r>
        <w:t>subract</w:t>
      </w:r>
      <w:proofErr w:type="spellEnd"/>
      <w:r>
        <w:t xml:space="preserve"> 1 row, so function starts on row 2</w:t>
      </w:r>
    </w:p>
    <w:p w14:paraId="208BE50C" w14:textId="77777777" w:rsidR="00A11D73" w:rsidRDefault="00A11D73" w:rsidP="00A11D73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1DEC18C" w14:textId="77777777" w:rsidR="00A11D73" w:rsidRDefault="00A11D73" w:rsidP="00A11D73"/>
    <w:p w14:paraId="49B3D693" w14:textId="77777777" w:rsidR="00A11D73" w:rsidRDefault="00A11D73" w:rsidP="00A11D73">
      <w:r>
        <w:t>' Keep track of the location for each Ticker in the summary table</w:t>
      </w:r>
    </w:p>
    <w:p w14:paraId="133BA085" w14:textId="77777777" w:rsidR="00A11D73" w:rsidRDefault="00A11D73" w:rsidP="00A11D73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7189BCFE" w14:textId="77777777" w:rsidR="00A11D73" w:rsidRDefault="00A11D73" w:rsidP="00A11D73">
      <w:r>
        <w:t xml:space="preserve">    </w:t>
      </w:r>
    </w:p>
    <w:p w14:paraId="4C2462B2" w14:textId="77777777" w:rsidR="00A11D73" w:rsidRDefault="00A11D73" w:rsidP="00A11D73">
      <w:r>
        <w:t>'-----------------------section below used for column and cell labels, section 1</w:t>
      </w:r>
    </w:p>
    <w:p w14:paraId="2AEB1B69" w14:textId="77777777" w:rsidR="00A11D73" w:rsidRDefault="00A11D73" w:rsidP="00A11D73">
      <w:r>
        <w:t xml:space="preserve">  </w:t>
      </w:r>
    </w:p>
    <w:p w14:paraId="18874F55" w14:textId="77777777" w:rsidR="00A11D73" w:rsidRDefault="00A11D73" w:rsidP="00A11D73">
      <w:r>
        <w:t xml:space="preserve">'Assigning a value to a cell in column I at the row specified by </w:t>
      </w:r>
      <w:proofErr w:type="spellStart"/>
      <w:r>
        <w:t>Summary_Table_Row</w:t>
      </w:r>
      <w:proofErr w:type="spellEnd"/>
    </w:p>
    <w:p w14:paraId="19FB2E99" w14:textId="77777777" w:rsidR="00A11D73" w:rsidRDefault="00A11D73" w:rsidP="00A11D73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 xml:space="preserve"> - 1, 9).Value = "Ticker"</w:t>
      </w:r>
    </w:p>
    <w:p w14:paraId="54375855" w14:textId="77777777" w:rsidR="00A11D73" w:rsidRDefault="00A11D73" w:rsidP="00A11D73">
      <w:r>
        <w:t xml:space="preserve">'Assigning a value to a cell in column J at the row specified by </w:t>
      </w:r>
      <w:proofErr w:type="spellStart"/>
      <w:r>
        <w:t>Summary_Table_Row</w:t>
      </w:r>
      <w:proofErr w:type="spellEnd"/>
    </w:p>
    <w:p w14:paraId="6A4489EC" w14:textId="77777777" w:rsidR="00A11D73" w:rsidRDefault="00A11D73" w:rsidP="00A11D73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 xml:space="preserve"> - 1, 10).Value = "Quarterly Change"</w:t>
      </w:r>
    </w:p>
    <w:p w14:paraId="626C02CA" w14:textId="77777777" w:rsidR="00A11D73" w:rsidRDefault="00A11D73" w:rsidP="00A11D73">
      <w:r>
        <w:t xml:space="preserve">'Assigning a value to a cell in column K at the row specified by </w:t>
      </w:r>
      <w:proofErr w:type="spellStart"/>
      <w:r>
        <w:t>Summary_Table_Row</w:t>
      </w:r>
      <w:proofErr w:type="spellEnd"/>
    </w:p>
    <w:p w14:paraId="64B3FA57" w14:textId="77777777" w:rsidR="00A11D73" w:rsidRDefault="00A11D73" w:rsidP="00A11D73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 xml:space="preserve"> - 1, 11).Value = "Percent Change"</w:t>
      </w:r>
    </w:p>
    <w:p w14:paraId="6797B837" w14:textId="77777777" w:rsidR="00A11D73" w:rsidRDefault="00A11D73" w:rsidP="00A11D73">
      <w:r>
        <w:t xml:space="preserve">'Assigning a value to a cell in column L at the row specified by </w:t>
      </w:r>
      <w:proofErr w:type="spellStart"/>
      <w:r>
        <w:t>Summary_Table_Row</w:t>
      </w:r>
      <w:proofErr w:type="spellEnd"/>
    </w:p>
    <w:p w14:paraId="4283034D" w14:textId="77777777" w:rsidR="00A11D73" w:rsidRDefault="00A11D73" w:rsidP="00A11D73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 xml:space="preserve"> - 1, 12).Value = "Total Stock Volume"</w:t>
      </w:r>
    </w:p>
    <w:p w14:paraId="37227B56" w14:textId="77777777" w:rsidR="00A11D73" w:rsidRDefault="00A11D73" w:rsidP="00A11D73">
      <w:r>
        <w:t xml:space="preserve">    </w:t>
      </w:r>
    </w:p>
    <w:p w14:paraId="40E26E54" w14:textId="77777777" w:rsidR="00A11D73" w:rsidRDefault="00A11D73" w:rsidP="00A11D73">
      <w:r>
        <w:t>'------------------------section below used for column and cell labels, section 2</w:t>
      </w:r>
    </w:p>
    <w:p w14:paraId="49AF6F6C" w14:textId="77777777" w:rsidR="00A11D73" w:rsidRDefault="00A11D73" w:rsidP="00A11D73"/>
    <w:p w14:paraId="6A525314" w14:textId="77777777" w:rsidR="00A11D73" w:rsidRDefault="00A11D73" w:rsidP="00A11D73">
      <w:r>
        <w:t xml:space="preserve">'Assigning a value to a cell in column O at the row specified by </w:t>
      </w:r>
      <w:proofErr w:type="spellStart"/>
      <w:r>
        <w:t>Summary_Table_Row</w:t>
      </w:r>
      <w:proofErr w:type="spellEnd"/>
    </w:p>
    <w:p w14:paraId="734A2617" w14:textId="77777777" w:rsidR="00A11D73" w:rsidRDefault="00A11D73" w:rsidP="00A11D73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>, 15).Value = "Greatest % Increase"</w:t>
      </w:r>
    </w:p>
    <w:p w14:paraId="7EA43BE9" w14:textId="77777777" w:rsidR="00A11D73" w:rsidRDefault="00A11D73" w:rsidP="00A11D73">
      <w:r>
        <w:t xml:space="preserve">'Assigning a value to a cell in column O at the row specified by </w:t>
      </w:r>
      <w:proofErr w:type="spellStart"/>
      <w:r>
        <w:t>Summary_Table_Row</w:t>
      </w:r>
      <w:proofErr w:type="spellEnd"/>
    </w:p>
    <w:p w14:paraId="7D9B47B6" w14:textId="77777777" w:rsidR="00A11D73" w:rsidRDefault="00A11D73" w:rsidP="00A11D73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 xml:space="preserve"> + 1, 15).Value = "Greatest % Decrease"</w:t>
      </w:r>
    </w:p>
    <w:p w14:paraId="491B0AE0" w14:textId="77777777" w:rsidR="00A11D73" w:rsidRDefault="00A11D73" w:rsidP="00A11D73">
      <w:r>
        <w:t xml:space="preserve">'Assigning a value to a cell in column O at the row specified by </w:t>
      </w:r>
      <w:proofErr w:type="spellStart"/>
      <w:r>
        <w:t>Summary_Table_Row</w:t>
      </w:r>
      <w:proofErr w:type="spellEnd"/>
    </w:p>
    <w:p w14:paraId="2D7D13A9" w14:textId="77777777" w:rsidR="00A11D73" w:rsidRDefault="00A11D73" w:rsidP="00A11D73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 xml:space="preserve"> + 2, 15).Value = "Greatest Total Volume"</w:t>
      </w:r>
    </w:p>
    <w:p w14:paraId="3267FD88" w14:textId="77777777" w:rsidR="00A11D73" w:rsidRDefault="00A11D73" w:rsidP="00A11D73">
      <w:r>
        <w:t>'Assigning a value to a cell in column P on row 1</w:t>
      </w:r>
    </w:p>
    <w:p w14:paraId="5A761AA7" w14:textId="77777777" w:rsidR="00A11D73" w:rsidRDefault="00A11D73" w:rsidP="00A11D73">
      <w:r>
        <w:lastRenderedPageBreak/>
        <w:t xml:space="preserve">    </w:t>
      </w:r>
      <w:proofErr w:type="spellStart"/>
      <w:r>
        <w:t>ws.Cells</w:t>
      </w:r>
      <w:proofErr w:type="spellEnd"/>
      <w:r>
        <w:t>(1, 16).Value = "Ticker"</w:t>
      </w:r>
    </w:p>
    <w:p w14:paraId="7FE9671C" w14:textId="77777777" w:rsidR="00A11D73" w:rsidRDefault="00A11D73" w:rsidP="00A11D73">
      <w:r>
        <w:t>'Assigning a value to a cell in column Q on row 1</w:t>
      </w:r>
    </w:p>
    <w:p w14:paraId="38259356" w14:textId="77777777" w:rsidR="00A11D73" w:rsidRDefault="00A11D73" w:rsidP="00A11D73">
      <w:r>
        <w:t xml:space="preserve">    </w:t>
      </w:r>
      <w:proofErr w:type="spellStart"/>
      <w:r>
        <w:t>ws.Cells</w:t>
      </w:r>
      <w:proofErr w:type="spellEnd"/>
      <w:r>
        <w:t>(1, 17).Value = "Value"</w:t>
      </w:r>
    </w:p>
    <w:p w14:paraId="14920EF4" w14:textId="77777777" w:rsidR="00A11D73" w:rsidRDefault="00A11D73" w:rsidP="00A11D73"/>
    <w:p w14:paraId="42546FC5" w14:textId="77777777" w:rsidR="00A11D73" w:rsidRDefault="00A11D73" w:rsidP="00A11D73">
      <w:r>
        <w:t xml:space="preserve">'------------------------section below begins for loop </w:t>
      </w:r>
      <w:proofErr w:type="spellStart"/>
      <w:r>
        <w:t>i</w:t>
      </w:r>
      <w:proofErr w:type="spellEnd"/>
    </w:p>
    <w:p w14:paraId="3C50BD32" w14:textId="77777777" w:rsidR="00A11D73" w:rsidRDefault="00A11D73" w:rsidP="00A11D73">
      <w:r>
        <w:t>'Initialize variables for the first row of data starting points</w:t>
      </w:r>
    </w:p>
    <w:p w14:paraId="0076FED6" w14:textId="77777777" w:rsidR="00A11D73" w:rsidRDefault="00A11D73" w:rsidP="00A11D73">
      <w:r>
        <w:t xml:space="preserve">Ticker = </w:t>
      </w:r>
      <w:proofErr w:type="spellStart"/>
      <w:r>
        <w:t>ws.Cells</w:t>
      </w:r>
      <w:proofErr w:type="spellEnd"/>
      <w:r>
        <w:t>(2, 1).Value</w:t>
      </w:r>
    </w:p>
    <w:p w14:paraId="701AF8C8" w14:textId="77777777" w:rsidR="00A11D73" w:rsidRDefault="00A11D73" w:rsidP="00A11D73">
      <w:proofErr w:type="spellStart"/>
      <w:r>
        <w:t>OpeningPrice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(2, 3).Value</w:t>
      </w:r>
    </w:p>
    <w:p w14:paraId="55C714D4" w14:textId="77777777" w:rsidR="00A11D73" w:rsidRDefault="00A11D73" w:rsidP="00A11D73">
      <w:proofErr w:type="spellStart"/>
      <w:r>
        <w:t>ClosingPrice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(2, 6).Value</w:t>
      </w:r>
    </w:p>
    <w:p w14:paraId="5176FE47" w14:textId="77777777" w:rsidR="00A11D73" w:rsidRDefault="00A11D73" w:rsidP="00A11D73">
      <w:r>
        <w:t xml:space="preserve">volume = </w:t>
      </w:r>
      <w:proofErr w:type="spellStart"/>
      <w:r>
        <w:t>ws.Cells</w:t>
      </w:r>
      <w:proofErr w:type="spellEnd"/>
      <w:r>
        <w:t>(2, 7).Value</w:t>
      </w:r>
    </w:p>
    <w:p w14:paraId="5D05CDE5" w14:textId="77777777" w:rsidR="00A11D73" w:rsidRDefault="00A11D73" w:rsidP="00A11D73"/>
    <w:p w14:paraId="42B8BDCE" w14:textId="77777777" w:rsidR="00A11D73" w:rsidRDefault="00A11D73" w:rsidP="00A11D73">
      <w:r>
        <w:t>'Loop through all Tickers</w:t>
      </w:r>
    </w:p>
    <w:p w14:paraId="44566C17" w14:textId="77777777" w:rsidR="00A11D73" w:rsidRDefault="00A11D73" w:rsidP="00A11D73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27D898B" w14:textId="77777777" w:rsidR="00A11D73" w:rsidRDefault="00A11D73" w:rsidP="00A11D73">
      <w:r>
        <w:t xml:space="preserve">    </w:t>
      </w:r>
    </w:p>
    <w:p w14:paraId="65127582" w14:textId="77777777" w:rsidR="00A11D73" w:rsidRDefault="00A11D73" w:rsidP="00A11D73">
      <w:r>
        <w:t>' Check if we are still within the same Ticker, if it is not...</w:t>
      </w:r>
    </w:p>
    <w:p w14:paraId="1032D82B" w14:textId="77777777" w:rsidR="00A11D73" w:rsidRDefault="00A11D73" w:rsidP="00A11D73">
      <w:r>
        <w:t xml:space="preserve">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099B983B" w14:textId="77777777" w:rsidR="00A11D73" w:rsidRDefault="00A11D73" w:rsidP="00A11D73">
      <w:r>
        <w:t xml:space="preserve"> </w:t>
      </w:r>
    </w:p>
    <w:p w14:paraId="312BC229" w14:textId="77777777" w:rsidR="00A11D73" w:rsidRDefault="00A11D73" w:rsidP="00A11D73">
      <w:r>
        <w:t xml:space="preserve">  'Set the </w:t>
      </w:r>
      <w:proofErr w:type="spellStart"/>
      <w:r>
        <w:t>ClosingPrice</w:t>
      </w:r>
      <w:proofErr w:type="spellEnd"/>
      <w:r>
        <w:t xml:space="preserve"> for the last date</w:t>
      </w:r>
    </w:p>
    <w:p w14:paraId="76C4779B" w14:textId="77777777" w:rsidR="00A11D73" w:rsidRDefault="00A11D73" w:rsidP="00A11D73">
      <w:r>
        <w:t xml:space="preserve">    </w:t>
      </w:r>
      <w:proofErr w:type="spellStart"/>
      <w:r>
        <w:t>ClosingPrice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6A2D77E8" w14:textId="77777777" w:rsidR="00A11D73" w:rsidRDefault="00A11D73" w:rsidP="00A11D73">
      <w:r>
        <w:t xml:space="preserve">    </w:t>
      </w:r>
      <w:proofErr w:type="spellStart"/>
      <w:r>
        <w:t>QuarterlyChange</w:t>
      </w:r>
      <w:proofErr w:type="spellEnd"/>
      <w:r>
        <w:t xml:space="preserve">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14:paraId="6D5DF032" w14:textId="77777777" w:rsidR="00A11D73" w:rsidRDefault="00A11D73" w:rsidP="00A11D73">
      <w:r>
        <w:t xml:space="preserve">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  <w:r>
        <w:t xml:space="preserve">) / </w:t>
      </w:r>
      <w:proofErr w:type="spellStart"/>
      <w:r>
        <w:t>OpeningPrice</w:t>
      </w:r>
      <w:proofErr w:type="spellEnd"/>
      <w:r>
        <w:t xml:space="preserve"> * 100</w:t>
      </w:r>
    </w:p>
    <w:p w14:paraId="47D4A41A" w14:textId="77777777" w:rsidR="00A11D73" w:rsidRDefault="00A11D73" w:rsidP="00A11D73"/>
    <w:p w14:paraId="43A84FB0" w14:textId="77777777" w:rsidR="00A11D73" w:rsidRDefault="00A11D73" w:rsidP="00A11D73">
      <w:r>
        <w:t>'Check for Greatest Percentage Increase</w:t>
      </w:r>
    </w:p>
    <w:p w14:paraId="2B05EF67" w14:textId="77777777" w:rsidR="00A11D73" w:rsidRDefault="00A11D73" w:rsidP="00A11D73">
      <w:r>
        <w:t xml:space="preserve">If </w:t>
      </w:r>
      <w:proofErr w:type="spellStart"/>
      <w:r>
        <w:t>PercentChange</w:t>
      </w:r>
      <w:proofErr w:type="spellEnd"/>
      <w:r>
        <w:t xml:space="preserve"> &gt; </w:t>
      </w:r>
      <w:proofErr w:type="spellStart"/>
      <w:r>
        <w:t>MaxPercentIncrease</w:t>
      </w:r>
      <w:proofErr w:type="spellEnd"/>
      <w:r>
        <w:t xml:space="preserve"> Then</w:t>
      </w:r>
    </w:p>
    <w:p w14:paraId="1DBDFB71" w14:textId="77777777" w:rsidR="00A11D73" w:rsidRDefault="00A11D73" w:rsidP="00A11D73">
      <w:r>
        <w:t xml:space="preserve">    </w:t>
      </w:r>
      <w:proofErr w:type="spellStart"/>
      <w:r>
        <w:t>MaxPercentIncrease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1C63DA4C" w14:textId="77777777" w:rsidR="00A11D73" w:rsidRDefault="00A11D73" w:rsidP="00A11D73">
      <w:r>
        <w:t xml:space="preserve">    </w:t>
      </w:r>
      <w:proofErr w:type="spellStart"/>
      <w:r>
        <w:t>MaxPercentIncreaseTicker</w:t>
      </w:r>
      <w:proofErr w:type="spellEnd"/>
      <w:r>
        <w:t xml:space="preserve"> = Ticker</w:t>
      </w:r>
    </w:p>
    <w:p w14:paraId="3DBA4A96" w14:textId="77777777" w:rsidR="00A11D73" w:rsidRDefault="00A11D73" w:rsidP="00A11D73">
      <w:r>
        <w:t>End If</w:t>
      </w:r>
    </w:p>
    <w:p w14:paraId="2ECC2014" w14:textId="77777777" w:rsidR="00A11D73" w:rsidRDefault="00A11D73" w:rsidP="00A11D73"/>
    <w:p w14:paraId="67F772F5" w14:textId="77777777" w:rsidR="00A11D73" w:rsidRDefault="00A11D73" w:rsidP="00A11D73">
      <w:r>
        <w:t>'Check for Greatest Percentage Decrease</w:t>
      </w:r>
    </w:p>
    <w:p w14:paraId="1B021D16" w14:textId="77777777" w:rsidR="00A11D73" w:rsidRDefault="00A11D73" w:rsidP="00A11D73">
      <w:r>
        <w:t xml:space="preserve">If </w:t>
      </w:r>
      <w:proofErr w:type="spellStart"/>
      <w:r>
        <w:t>PercentChange</w:t>
      </w:r>
      <w:proofErr w:type="spellEnd"/>
      <w:r>
        <w:t xml:space="preserve"> &lt; </w:t>
      </w:r>
      <w:proofErr w:type="spellStart"/>
      <w:r>
        <w:t>MaxPercentDecrease</w:t>
      </w:r>
      <w:proofErr w:type="spellEnd"/>
      <w:r>
        <w:t xml:space="preserve"> Then</w:t>
      </w:r>
    </w:p>
    <w:p w14:paraId="3B22A70A" w14:textId="77777777" w:rsidR="00A11D73" w:rsidRDefault="00A11D73" w:rsidP="00A11D73">
      <w:r>
        <w:t xml:space="preserve">    </w:t>
      </w:r>
      <w:proofErr w:type="spellStart"/>
      <w:r>
        <w:t>MaxPercentDecrease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3B6F0080" w14:textId="77777777" w:rsidR="00A11D73" w:rsidRDefault="00A11D73" w:rsidP="00A11D73">
      <w:r>
        <w:t xml:space="preserve">    </w:t>
      </w:r>
      <w:proofErr w:type="spellStart"/>
      <w:r>
        <w:t>MaxPercentDecreaseTicker</w:t>
      </w:r>
      <w:proofErr w:type="spellEnd"/>
      <w:r>
        <w:t xml:space="preserve"> = Ticker</w:t>
      </w:r>
    </w:p>
    <w:p w14:paraId="2C730E7C" w14:textId="77777777" w:rsidR="00A11D73" w:rsidRDefault="00A11D73" w:rsidP="00A11D73">
      <w:r>
        <w:t>End If</w:t>
      </w:r>
    </w:p>
    <w:p w14:paraId="54FF78AC" w14:textId="77777777" w:rsidR="00A11D73" w:rsidRDefault="00A11D73" w:rsidP="00A11D73"/>
    <w:p w14:paraId="67C53F37" w14:textId="77777777" w:rsidR="00A11D73" w:rsidRDefault="00A11D73" w:rsidP="00A11D73">
      <w:r>
        <w:t>'Update the loop to track the Greatest Total Volume</w:t>
      </w:r>
    </w:p>
    <w:p w14:paraId="15170DEE" w14:textId="77777777" w:rsidR="00A11D73" w:rsidRDefault="00A11D73" w:rsidP="00A11D73">
      <w:r>
        <w:t xml:space="preserve">If </w:t>
      </w:r>
      <w:proofErr w:type="spellStart"/>
      <w:r>
        <w:t>TotalStockVolume</w:t>
      </w:r>
      <w:proofErr w:type="spellEnd"/>
      <w:r>
        <w:t xml:space="preserve"> &gt; </w:t>
      </w:r>
      <w:proofErr w:type="spellStart"/>
      <w:r>
        <w:t>MaxTotalVolume</w:t>
      </w:r>
      <w:proofErr w:type="spellEnd"/>
      <w:r>
        <w:t xml:space="preserve"> Then</w:t>
      </w:r>
    </w:p>
    <w:p w14:paraId="307E1AFC" w14:textId="77777777" w:rsidR="00A11D73" w:rsidRDefault="00A11D73" w:rsidP="00A11D73">
      <w:r>
        <w:t xml:space="preserve">    </w:t>
      </w:r>
      <w:proofErr w:type="spellStart"/>
      <w:r>
        <w:t>MaxTotalVolume</w:t>
      </w:r>
      <w:proofErr w:type="spellEnd"/>
      <w:r>
        <w:t xml:space="preserve"> = </w:t>
      </w:r>
      <w:proofErr w:type="spellStart"/>
      <w:r>
        <w:t>TotalStockVolume</w:t>
      </w:r>
      <w:proofErr w:type="spellEnd"/>
    </w:p>
    <w:p w14:paraId="70DDFFE0" w14:textId="77777777" w:rsidR="00A11D73" w:rsidRDefault="00A11D73" w:rsidP="00A11D73">
      <w:r>
        <w:t xml:space="preserve">    </w:t>
      </w:r>
      <w:proofErr w:type="spellStart"/>
      <w:r>
        <w:t>MaxTotalVolumeTicker</w:t>
      </w:r>
      <w:proofErr w:type="spellEnd"/>
      <w:r>
        <w:t xml:space="preserve"> = Ticker</w:t>
      </w:r>
    </w:p>
    <w:p w14:paraId="0FAE1569" w14:textId="77777777" w:rsidR="00A11D73" w:rsidRDefault="00A11D73" w:rsidP="00A11D73">
      <w:r>
        <w:t xml:space="preserve"> End If</w:t>
      </w:r>
    </w:p>
    <w:p w14:paraId="24781950" w14:textId="77777777" w:rsidR="00A11D73" w:rsidRDefault="00A11D73" w:rsidP="00A11D73"/>
    <w:p w14:paraId="2E6FE66F" w14:textId="77777777" w:rsidR="00A11D73" w:rsidRDefault="00A11D73" w:rsidP="00A11D73">
      <w:r>
        <w:t xml:space="preserve">'Add the volume of the current row to the </w:t>
      </w:r>
      <w:proofErr w:type="spellStart"/>
      <w:r>
        <w:t>totalstockvolume</w:t>
      </w:r>
      <w:proofErr w:type="spellEnd"/>
    </w:p>
    <w:p w14:paraId="15E7F809" w14:textId="77777777" w:rsidR="00A11D73" w:rsidRDefault="00A11D73" w:rsidP="00A11D73">
      <w:r>
        <w:t xml:space="preserve">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7F231E39" w14:textId="77777777" w:rsidR="00A11D73" w:rsidRDefault="00A11D73" w:rsidP="00A11D73">
      <w:r>
        <w:t xml:space="preserve">    </w:t>
      </w:r>
    </w:p>
    <w:p w14:paraId="014B7050" w14:textId="77777777" w:rsidR="00A11D73" w:rsidRDefault="00A11D73" w:rsidP="00A11D73">
      <w:r>
        <w:t xml:space="preserve">'output the data results to the </w:t>
      </w:r>
      <w:proofErr w:type="spellStart"/>
      <w:r>
        <w:t>ws</w:t>
      </w:r>
      <w:proofErr w:type="spellEnd"/>
      <w:r>
        <w:t xml:space="preserve"> or store where needed for loop </w:t>
      </w:r>
      <w:proofErr w:type="spellStart"/>
      <w:r>
        <w:t>i</w:t>
      </w:r>
      <w:proofErr w:type="spellEnd"/>
    </w:p>
    <w:p w14:paraId="46206D6D" w14:textId="77777777" w:rsidR="00A11D73" w:rsidRDefault="00A11D73" w:rsidP="00A11D73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>, 9).Value = Ticker</w:t>
      </w:r>
    </w:p>
    <w:p w14:paraId="6512C98F" w14:textId="77777777" w:rsidR="00A11D73" w:rsidRDefault="00A11D73" w:rsidP="00A11D73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 xml:space="preserve">, 10).Value = </w:t>
      </w:r>
      <w:proofErr w:type="spellStart"/>
      <w:r>
        <w:t>QuarterlyChange</w:t>
      </w:r>
      <w:proofErr w:type="spellEnd"/>
    </w:p>
    <w:p w14:paraId="1CCB6BE3" w14:textId="77777777" w:rsidR="00A11D73" w:rsidRDefault="00A11D73" w:rsidP="00A11D73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42F69D62" w14:textId="77777777" w:rsidR="00A11D73" w:rsidRDefault="00A11D73" w:rsidP="00A11D73">
      <w:r>
        <w:t xml:space="preserve">    </w:t>
      </w:r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 xml:space="preserve">, 12).Value = </w:t>
      </w:r>
      <w:proofErr w:type="spellStart"/>
      <w:r>
        <w:t>TotalStockVolume</w:t>
      </w:r>
      <w:proofErr w:type="spellEnd"/>
    </w:p>
    <w:p w14:paraId="0A00A21B" w14:textId="77777777" w:rsidR="00A11D73" w:rsidRDefault="00A11D73" w:rsidP="00A11D73"/>
    <w:p w14:paraId="55578FB1" w14:textId="77777777" w:rsidR="00A11D73" w:rsidRDefault="00A11D73" w:rsidP="00A11D73">
      <w:proofErr w:type="spellStart"/>
      <w:r>
        <w:t>ws.Cells</w:t>
      </w:r>
      <w:proofErr w:type="spellEnd"/>
      <w:r>
        <w:t xml:space="preserve">(2, 16).Value = </w:t>
      </w:r>
      <w:proofErr w:type="spellStart"/>
      <w:r>
        <w:t>MaxPercentIncreaseTicker</w:t>
      </w:r>
      <w:proofErr w:type="spellEnd"/>
    </w:p>
    <w:p w14:paraId="1B3067BF" w14:textId="77777777" w:rsidR="00A11D73" w:rsidRDefault="00A11D73" w:rsidP="00A11D73">
      <w:proofErr w:type="spellStart"/>
      <w:r>
        <w:t>ws.Cells</w:t>
      </w:r>
      <w:proofErr w:type="spellEnd"/>
      <w:r>
        <w:t xml:space="preserve">(3, 16).Value = </w:t>
      </w:r>
      <w:proofErr w:type="spellStart"/>
      <w:r>
        <w:t>MaxPercentDecreaseTicker</w:t>
      </w:r>
      <w:proofErr w:type="spellEnd"/>
    </w:p>
    <w:p w14:paraId="2B08DA30" w14:textId="77777777" w:rsidR="00A11D73" w:rsidRDefault="00A11D73" w:rsidP="00A11D73">
      <w:proofErr w:type="spellStart"/>
      <w:r>
        <w:t>ws.Cells</w:t>
      </w:r>
      <w:proofErr w:type="spellEnd"/>
      <w:r>
        <w:t xml:space="preserve">(4, 16).Value = </w:t>
      </w:r>
      <w:proofErr w:type="spellStart"/>
      <w:r>
        <w:t>MaxTotalVolumeTicker</w:t>
      </w:r>
      <w:proofErr w:type="spellEnd"/>
    </w:p>
    <w:p w14:paraId="0DA72813" w14:textId="77777777" w:rsidR="00A11D73" w:rsidRDefault="00A11D73" w:rsidP="00A11D73">
      <w:proofErr w:type="spellStart"/>
      <w:r>
        <w:t>ws.Cells</w:t>
      </w:r>
      <w:proofErr w:type="spellEnd"/>
      <w:r>
        <w:t xml:space="preserve">(2, 17).Value = </w:t>
      </w:r>
      <w:proofErr w:type="spellStart"/>
      <w:r>
        <w:t>MaxPercentIncrease</w:t>
      </w:r>
      <w:proofErr w:type="spellEnd"/>
    </w:p>
    <w:p w14:paraId="60B92310" w14:textId="77777777" w:rsidR="00A11D73" w:rsidRDefault="00A11D73" w:rsidP="00A11D73">
      <w:proofErr w:type="spellStart"/>
      <w:r>
        <w:t>ws.Cells</w:t>
      </w:r>
      <w:proofErr w:type="spellEnd"/>
      <w:r>
        <w:t xml:space="preserve">(3, 17).Value = </w:t>
      </w:r>
      <w:proofErr w:type="spellStart"/>
      <w:r>
        <w:t>MaxPercentDecrease</w:t>
      </w:r>
      <w:proofErr w:type="spellEnd"/>
    </w:p>
    <w:p w14:paraId="39830590" w14:textId="77777777" w:rsidR="00A11D73" w:rsidRDefault="00A11D73" w:rsidP="00A11D73">
      <w:proofErr w:type="spellStart"/>
      <w:r>
        <w:t>ws.Cells</w:t>
      </w:r>
      <w:proofErr w:type="spellEnd"/>
      <w:r>
        <w:t xml:space="preserve">(4, 17).Value = </w:t>
      </w:r>
      <w:proofErr w:type="spellStart"/>
      <w:r>
        <w:t>MaxTotalVolume</w:t>
      </w:r>
      <w:proofErr w:type="spellEnd"/>
    </w:p>
    <w:p w14:paraId="72793C9A" w14:textId="77777777" w:rsidR="00A11D73" w:rsidRDefault="00A11D73" w:rsidP="00A11D73"/>
    <w:p w14:paraId="3016D13D" w14:textId="77777777" w:rsidR="00A11D73" w:rsidRDefault="00A11D73" w:rsidP="00A11D73">
      <w:r>
        <w:t xml:space="preserve">Set </w:t>
      </w:r>
      <w:proofErr w:type="spellStart"/>
      <w:r>
        <w:t>rng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>, 11)</w:t>
      </w:r>
    </w:p>
    <w:p w14:paraId="7665DD36" w14:textId="77777777" w:rsidR="00A11D73" w:rsidRDefault="00A11D73" w:rsidP="00A11D73">
      <w:proofErr w:type="spellStart"/>
      <w:r>
        <w:t>rng.NumberFormat</w:t>
      </w:r>
      <w:proofErr w:type="spellEnd"/>
      <w:r>
        <w:t xml:space="preserve"> = "0.00%"</w:t>
      </w:r>
    </w:p>
    <w:p w14:paraId="3CE44878" w14:textId="77777777" w:rsidR="00A11D73" w:rsidRDefault="00A11D73" w:rsidP="00A11D73">
      <w:proofErr w:type="spellStart"/>
      <w:r>
        <w:t>ws.Range</w:t>
      </w:r>
      <w:proofErr w:type="spell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1CBCF425" w14:textId="77777777" w:rsidR="00A11D73" w:rsidRDefault="00A11D73" w:rsidP="00A11D73">
      <w:proofErr w:type="spellStart"/>
      <w:r>
        <w:t>ws.Range</w:t>
      </w:r>
      <w:proofErr w:type="spell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17EEED09" w14:textId="77777777" w:rsidR="00A11D73" w:rsidRDefault="00A11D73" w:rsidP="00A11D73"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4083196" w14:textId="77777777" w:rsidR="00A11D73" w:rsidRDefault="00A11D73" w:rsidP="00A11D73">
      <w:r>
        <w:t xml:space="preserve">     </w:t>
      </w:r>
    </w:p>
    <w:p w14:paraId="09630DA1" w14:textId="77777777" w:rsidR="00A11D73" w:rsidRDefault="00A11D73" w:rsidP="00A11D73">
      <w:r>
        <w:t xml:space="preserve">'Reset the </w:t>
      </w:r>
      <w:proofErr w:type="spellStart"/>
      <w:r>
        <w:t>TotalSTockVolume</w:t>
      </w:r>
      <w:proofErr w:type="spellEnd"/>
      <w:r>
        <w:t xml:space="preserve"> for the next Ticker</w:t>
      </w:r>
    </w:p>
    <w:p w14:paraId="380E8D90" w14:textId="77777777" w:rsidR="00A11D73" w:rsidRDefault="00A11D73" w:rsidP="00A11D73">
      <w:r>
        <w:t xml:space="preserve">    </w:t>
      </w:r>
      <w:proofErr w:type="spellStart"/>
      <w:r>
        <w:t>TotalStockVolume</w:t>
      </w:r>
      <w:proofErr w:type="spellEnd"/>
      <w:r>
        <w:t xml:space="preserve"> = 0</w:t>
      </w:r>
    </w:p>
    <w:p w14:paraId="2159B05F" w14:textId="77777777" w:rsidR="00A11D73" w:rsidRDefault="00A11D73" w:rsidP="00A11D73">
      <w:r>
        <w:t xml:space="preserve">     </w:t>
      </w:r>
    </w:p>
    <w:p w14:paraId="08CFE4F0" w14:textId="77777777" w:rsidR="00A11D73" w:rsidRDefault="00A11D73" w:rsidP="00A11D73">
      <w:r>
        <w:t xml:space="preserve">    Ticker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</w:t>
      </w:r>
    </w:p>
    <w:p w14:paraId="2A8E760C" w14:textId="77777777" w:rsidR="00A11D73" w:rsidRDefault="00A11D73" w:rsidP="00A11D73">
      <w:r>
        <w:t xml:space="preserve">    </w:t>
      </w:r>
      <w:proofErr w:type="spellStart"/>
      <w:r>
        <w:t>OpeningPrice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3653804E" w14:textId="77777777" w:rsidR="00A11D73" w:rsidRDefault="00A11D73" w:rsidP="00A11D73">
      <w:r>
        <w:t xml:space="preserve">     </w:t>
      </w:r>
    </w:p>
    <w:p w14:paraId="3C6DF0ED" w14:textId="77777777" w:rsidR="00A11D73" w:rsidRDefault="00A11D73" w:rsidP="00A11D73">
      <w:r>
        <w:t>Else</w:t>
      </w:r>
    </w:p>
    <w:p w14:paraId="60C07D9A" w14:textId="77777777" w:rsidR="00A11D73" w:rsidRDefault="00A11D73" w:rsidP="00A11D73"/>
    <w:p w14:paraId="539F5E0D" w14:textId="77777777" w:rsidR="00A11D73" w:rsidRDefault="00A11D73" w:rsidP="00A11D73">
      <w:r>
        <w:t xml:space="preserve">'Add the volume of the current row to the </w:t>
      </w:r>
      <w:proofErr w:type="spellStart"/>
      <w:r>
        <w:t>totalstockvolume</w:t>
      </w:r>
      <w:proofErr w:type="spellEnd"/>
      <w:r>
        <w:t xml:space="preserve"> (Yes, this 2nd entry is gold.)</w:t>
      </w:r>
    </w:p>
    <w:p w14:paraId="23E80226" w14:textId="77777777" w:rsidR="00A11D73" w:rsidRDefault="00A11D73" w:rsidP="00A11D73">
      <w:r>
        <w:t xml:space="preserve">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16A73516" w14:textId="77777777" w:rsidR="00A11D73" w:rsidRDefault="00A11D73" w:rsidP="00A11D73"/>
    <w:p w14:paraId="27AC5932" w14:textId="77777777" w:rsidR="00A11D73" w:rsidRDefault="00A11D73" w:rsidP="00A11D73">
      <w:r>
        <w:t>End If</w:t>
      </w:r>
    </w:p>
    <w:p w14:paraId="19E6A297" w14:textId="77777777" w:rsidR="00A11D73" w:rsidRDefault="00A11D73" w:rsidP="00A11D73"/>
    <w:p w14:paraId="3FF84303" w14:textId="77777777" w:rsidR="00A11D73" w:rsidRDefault="00A11D73" w:rsidP="00A11D73">
      <w:r>
        <w:t xml:space="preserve">Next </w:t>
      </w:r>
      <w:proofErr w:type="spellStart"/>
      <w:r>
        <w:t>i</w:t>
      </w:r>
      <w:proofErr w:type="spellEnd"/>
    </w:p>
    <w:p w14:paraId="322FA0DC" w14:textId="77777777" w:rsidR="00A11D73" w:rsidRDefault="00A11D73" w:rsidP="00A11D73"/>
    <w:p w14:paraId="683AD86F" w14:textId="77777777" w:rsidR="00A11D73" w:rsidRDefault="00A11D73" w:rsidP="00A11D73">
      <w:r>
        <w:t xml:space="preserve">For n = 2 To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348E033A" w14:textId="77777777" w:rsidR="00A11D73" w:rsidRDefault="00A11D73" w:rsidP="00A11D73"/>
    <w:p w14:paraId="471E86EF" w14:textId="77777777" w:rsidR="00A11D73" w:rsidRDefault="00A11D73" w:rsidP="00A11D73">
      <w:r>
        <w:t xml:space="preserve">If </w:t>
      </w:r>
      <w:proofErr w:type="spellStart"/>
      <w:r>
        <w:t>ws.Cells</w:t>
      </w:r>
      <w:proofErr w:type="spellEnd"/>
      <w:r>
        <w:t>(n, 10).Value &gt; 0 Then</w:t>
      </w:r>
    </w:p>
    <w:p w14:paraId="792B67DF" w14:textId="77777777" w:rsidR="00A11D73" w:rsidRDefault="00A11D73" w:rsidP="00A11D73">
      <w:proofErr w:type="spellStart"/>
      <w:r>
        <w:t>ws.Cells</w:t>
      </w:r>
      <w:proofErr w:type="spellEnd"/>
      <w:r>
        <w:t>(n, 10).</w:t>
      </w:r>
      <w:proofErr w:type="spellStart"/>
      <w:r>
        <w:t>Interior.Color</w:t>
      </w:r>
      <w:proofErr w:type="spellEnd"/>
      <w:r>
        <w:t xml:space="preserve"> = RGB(0, 255, 0)</w:t>
      </w:r>
    </w:p>
    <w:p w14:paraId="113CC92E" w14:textId="77777777" w:rsidR="00A11D73" w:rsidRDefault="00A11D73" w:rsidP="00A11D73"/>
    <w:p w14:paraId="63FEA43A" w14:textId="77777777" w:rsidR="00A11D73" w:rsidRDefault="00A11D73" w:rsidP="00A11D73"/>
    <w:p w14:paraId="3AEF3FF4" w14:textId="77777777" w:rsidR="00A11D73" w:rsidRDefault="00A11D73" w:rsidP="00A11D73">
      <w:proofErr w:type="spellStart"/>
      <w:r>
        <w:t>ElseIf</w:t>
      </w:r>
      <w:proofErr w:type="spellEnd"/>
      <w:r>
        <w:t xml:space="preserve"> </w:t>
      </w:r>
      <w:proofErr w:type="spellStart"/>
      <w:r>
        <w:t>ws.Cells</w:t>
      </w:r>
      <w:proofErr w:type="spellEnd"/>
      <w:r>
        <w:t>(n, 10).Value &lt; 0 Then</w:t>
      </w:r>
    </w:p>
    <w:p w14:paraId="0775494A" w14:textId="77777777" w:rsidR="00A11D73" w:rsidRDefault="00A11D73" w:rsidP="00A11D73">
      <w:proofErr w:type="spellStart"/>
      <w:r>
        <w:t>ws.Cells</w:t>
      </w:r>
      <w:proofErr w:type="spellEnd"/>
      <w:r>
        <w:t>(n, 10).</w:t>
      </w:r>
      <w:proofErr w:type="spellStart"/>
      <w:r>
        <w:t>Interior.Color</w:t>
      </w:r>
      <w:proofErr w:type="spellEnd"/>
      <w:r>
        <w:t xml:space="preserve"> = RGB(255, 0, 0)</w:t>
      </w:r>
    </w:p>
    <w:p w14:paraId="39894099" w14:textId="77777777" w:rsidR="00A11D73" w:rsidRDefault="00A11D73" w:rsidP="00A11D73"/>
    <w:p w14:paraId="61800792" w14:textId="77777777" w:rsidR="00A11D73" w:rsidRDefault="00A11D73" w:rsidP="00A11D73">
      <w:r>
        <w:t xml:space="preserve">Else: </w:t>
      </w:r>
      <w:proofErr w:type="spellStart"/>
      <w:r>
        <w:t>ws.Cells</w:t>
      </w:r>
      <w:proofErr w:type="spellEnd"/>
      <w:r>
        <w:t>(n, 10).</w:t>
      </w:r>
      <w:proofErr w:type="spellStart"/>
      <w:r>
        <w:t>Interior.ColorIndex</w:t>
      </w:r>
      <w:proofErr w:type="spellEnd"/>
      <w:r>
        <w:t xml:space="preserve"> = x1None  'No color for zero</w:t>
      </w:r>
    </w:p>
    <w:p w14:paraId="07AF4BA7" w14:textId="77777777" w:rsidR="00A11D73" w:rsidRDefault="00A11D73" w:rsidP="00A11D73"/>
    <w:p w14:paraId="6AF5F073" w14:textId="77777777" w:rsidR="00A11D73" w:rsidRDefault="00A11D73" w:rsidP="00A11D73">
      <w:r>
        <w:t>End If</w:t>
      </w:r>
    </w:p>
    <w:p w14:paraId="7816611D" w14:textId="77777777" w:rsidR="00A11D73" w:rsidRDefault="00A11D73" w:rsidP="00A11D73">
      <w:r>
        <w:t>Next n</w:t>
      </w:r>
    </w:p>
    <w:p w14:paraId="0D9880C3" w14:textId="77777777" w:rsidR="00A11D73" w:rsidRDefault="00A11D73" w:rsidP="00A11D73">
      <w:r>
        <w:t xml:space="preserve">Next </w:t>
      </w:r>
      <w:proofErr w:type="spellStart"/>
      <w:r>
        <w:t>ws</w:t>
      </w:r>
      <w:proofErr w:type="spellEnd"/>
    </w:p>
    <w:p w14:paraId="2E90699F" w14:textId="77777777" w:rsidR="00A11D73" w:rsidRDefault="00A11D73" w:rsidP="00A11D73">
      <w:r>
        <w:t xml:space="preserve">            </w:t>
      </w:r>
    </w:p>
    <w:p w14:paraId="794C493C" w14:textId="7530B5C0" w:rsidR="00A9204E" w:rsidRDefault="00A11D73" w:rsidP="00A11D73">
      <w:r>
        <w:t>End Sub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16080951">
    <w:abstractNumId w:val="19"/>
  </w:num>
  <w:num w:numId="2" w16cid:durableId="526019479">
    <w:abstractNumId w:val="12"/>
  </w:num>
  <w:num w:numId="3" w16cid:durableId="1744179991">
    <w:abstractNumId w:val="10"/>
  </w:num>
  <w:num w:numId="4" w16cid:durableId="2051606303">
    <w:abstractNumId w:val="21"/>
  </w:num>
  <w:num w:numId="5" w16cid:durableId="1311904977">
    <w:abstractNumId w:val="13"/>
  </w:num>
  <w:num w:numId="6" w16cid:durableId="1560625556">
    <w:abstractNumId w:val="16"/>
  </w:num>
  <w:num w:numId="7" w16cid:durableId="1490750736">
    <w:abstractNumId w:val="18"/>
  </w:num>
  <w:num w:numId="8" w16cid:durableId="1497500757">
    <w:abstractNumId w:val="9"/>
  </w:num>
  <w:num w:numId="9" w16cid:durableId="673190708">
    <w:abstractNumId w:val="7"/>
  </w:num>
  <w:num w:numId="10" w16cid:durableId="1943024109">
    <w:abstractNumId w:val="6"/>
  </w:num>
  <w:num w:numId="11" w16cid:durableId="1265653425">
    <w:abstractNumId w:val="5"/>
  </w:num>
  <w:num w:numId="12" w16cid:durableId="1708943858">
    <w:abstractNumId w:val="4"/>
  </w:num>
  <w:num w:numId="13" w16cid:durableId="1294870090">
    <w:abstractNumId w:val="8"/>
  </w:num>
  <w:num w:numId="14" w16cid:durableId="1759982224">
    <w:abstractNumId w:val="3"/>
  </w:num>
  <w:num w:numId="15" w16cid:durableId="361715108">
    <w:abstractNumId w:val="2"/>
  </w:num>
  <w:num w:numId="16" w16cid:durableId="1906600430">
    <w:abstractNumId w:val="1"/>
  </w:num>
  <w:num w:numId="17" w16cid:durableId="1009136975">
    <w:abstractNumId w:val="0"/>
  </w:num>
  <w:num w:numId="18" w16cid:durableId="2063164585">
    <w:abstractNumId w:val="14"/>
  </w:num>
  <w:num w:numId="19" w16cid:durableId="396248318">
    <w:abstractNumId w:val="15"/>
  </w:num>
  <w:num w:numId="20" w16cid:durableId="702052705">
    <w:abstractNumId w:val="20"/>
  </w:num>
  <w:num w:numId="21" w16cid:durableId="324674167">
    <w:abstractNumId w:val="17"/>
  </w:num>
  <w:num w:numId="22" w16cid:durableId="67502203">
    <w:abstractNumId w:val="11"/>
  </w:num>
  <w:num w:numId="23" w16cid:durableId="20898804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73"/>
    <w:rsid w:val="00645252"/>
    <w:rsid w:val="006D3D74"/>
    <w:rsid w:val="0083569A"/>
    <w:rsid w:val="00A11D73"/>
    <w:rsid w:val="00A9204E"/>
    <w:rsid w:val="00B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5A72"/>
  <w15:chartTrackingRefBased/>
  <w15:docId w15:val="{FDBC137C-804F-4F3B-97D0-84FBEE24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one\AppData\Local\Microsoft\Office\16.0\DTS\en-US%7b9370D8DC-5297-4B1F-B9CF-5376C60DFFD7%7d\%7b98710BAB-9321-452D-911F-3CB7F6104AC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{98710BAB-9321-452D-911F-3CB7F6104AC2}tf02786999_win32</Template>
  <TotalTime>2</TotalTime>
  <Pages>3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Miller</dc:creator>
  <cp:keywords/>
  <dc:description/>
  <cp:lastModifiedBy>Lisa Miller</cp:lastModifiedBy>
  <cp:revision>1</cp:revision>
  <dcterms:created xsi:type="dcterms:W3CDTF">2024-07-28T18:41:00Z</dcterms:created>
  <dcterms:modified xsi:type="dcterms:W3CDTF">2024-07-28T18:43:00Z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